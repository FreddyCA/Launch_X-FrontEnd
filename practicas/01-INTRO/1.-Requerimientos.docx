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5380" w14:textId="5FCBC0A7" w:rsidR="008C2396" w:rsidRDefault="00F8267B" w:rsidP="000815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.</w:t>
      </w:r>
    </w:p>
    <w:p w14:paraId="77D0CB58" w14:textId="00F8E59A" w:rsidR="00392101" w:rsidRDefault="00A461FC" w:rsidP="00392101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678CFCD7" w14:textId="77777777" w:rsidR="00392101" w:rsidRDefault="00392101" w:rsidP="00392101">
      <w:pPr>
        <w:rPr>
          <w:rFonts w:ascii="Arial" w:hAnsi="Arial" w:cs="Arial"/>
          <w:b/>
          <w:sz w:val="28"/>
          <w:szCs w:val="28"/>
        </w:rPr>
      </w:pPr>
    </w:p>
    <w:p w14:paraId="38332846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1D9CCF29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3C4278C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72DDC8F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573245A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39122FF" w14:textId="71C0C2D5" w:rsidR="00081538" w:rsidRPr="00617FBD" w:rsidRDefault="00000000" w:rsidP="0039210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1F884C7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560A8EBF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6E132806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FF36AEF" w14:textId="3B8F2581" w:rsidR="005455B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9EA864" w14:textId="4AAEFF0F" w:rsidR="00392101" w:rsidRDefault="00392101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7BD0AB" w14:textId="77777777" w:rsidR="00392101" w:rsidRPr="008C2396" w:rsidRDefault="00392101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5A3D4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EE6AC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83D3F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66E1D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F23F9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7F02F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1A26A0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CB026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D293F62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714B0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F57F66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94A35D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4BE774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3FAF74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EC2F3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8DCFA99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868557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B6389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A4E3FA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CAA45E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09108CFC" w14:textId="7D79EDED" w:rsidR="006E33C2" w:rsidRPr="008C2396" w:rsidRDefault="0043696F" w:rsidP="006E33C2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7C105C" wp14:editId="1F6C9DE0">
                <wp:simplePos x="0" y="0"/>
                <wp:positionH relativeFrom="column">
                  <wp:posOffset>7034530</wp:posOffset>
                </wp:positionH>
                <wp:positionV relativeFrom="paragraph">
                  <wp:posOffset>1290320</wp:posOffset>
                </wp:positionV>
                <wp:extent cx="360" cy="360"/>
                <wp:effectExtent l="38100" t="38100" r="57150" b="5715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35DE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553.2pt;margin-top:100.9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E9D6ED" wp14:editId="24F16F32">
                <wp:simplePos x="0" y="0"/>
                <wp:positionH relativeFrom="column">
                  <wp:posOffset>7110730</wp:posOffset>
                </wp:positionH>
                <wp:positionV relativeFrom="paragraph">
                  <wp:posOffset>918845</wp:posOffset>
                </wp:positionV>
                <wp:extent cx="360" cy="360"/>
                <wp:effectExtent l="38100" t="38100" r="57150" b="5715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688BF" id="Entrada de lápiz 15" o:spid="_x0000_s1026" type="#_x0000_t75" style="position:absolute;margin-left:559.2pt;margin-top:71.6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7E6384" wp14:editId="17E8DE34">
                <wp:simplePos x="0" y="0"/>
                <wp:positionH relativeFrom="column">
                  <wp:posOffset>7111125</wp:posOffset>
                </wp:positionH>
                <wp:positionV relativeFrom="paragraph">
                  <wp:posOffset>1261975</wp:posOffset>
                </wp:positionV>
                <wp:extent cx="360" cy="360"/>
                <wp:effectExtent l="38100" t="38100" r="57150" b="5715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AC369" id="Entrada de lápiz 11" o:spid="_x0000_s1026" type="#_x0000_t75" style="position:absolute;margin-left:559.25pt;margin-top:98.6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9ajI1wwEAAGgEAAAQAAAAAAAAAAAAAAAAANADAABkcnMv&#10;aW5rL2luazEueG1sUEsBAi0AFAAGAAgAAAAhAL4YFevjAAAADQEAAA8AAAAAAAAAAAAAAAAAwQ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03FF5926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AFD4E87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2BA669C" w14:textId="380F55CA" w:rsidR="003F51CC" w:rsidRPr="008C2396" w:rsidRDefault="001B420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 FCCA</w:t>
            </w:r>
          </w:p>
        </w:tc>
      </w:tr>
      <w:tr w:rsidR="00DB73D5" w:rsidRPr="008C2396" w14:paraId="1EF68B4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60BBE8C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B9A0675" w14:textId="57221E98" w:rsidR="006E33C2" w:rsidRPr="008C2396" w:rsidRDefault="001B420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 de demandas</w:t>
            </w:r>
          </w:p>
        </w:tc>
      </w:tr>
      <w:tr w:rsidR="006E33C2" w:rsidRPr="008C2396" w14:paraId="4A057F9B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348DA6F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CF0B967" w14:textId="6940AEC6" w:rsidR="006E33C2" w:rsidRPr="008C2396" w:rsidRDefault="001B420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10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76AFE689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4FFD395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08CDABA" w14:textId="61313A75" w:rsidR="006E33C2" w:rsidRPr="008C2396" w:rsidRDefault="005B7BC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Lic. Andres Fernandez </w:t>
            </w:r>
          </w:p>
        </w:tc>
      </w:tr>
      <w:tr w:rsidR="00DB73D5" w:rsidRPr="008C2396" w14:paraId="34B45F58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52C153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7370480" w14:textId="4E98694C" w:rsidR="006E33C2" w:rsidRPr="008C2396" w:rsidRDefault="001B420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bookmarkStart w:id="1" w:name="_Hlk117120372"/>
            <w:r>
              <w:rPr>
                <w:rFonts w:ascii="Arial" w:hAnsi="Arial" w:cs="Arial"/>
                <w:color w:val="A6A6A6"/>
                <w:sz w:val="22"/>
                <w:szCs w:val="22"/>
              </w:rPr>
              <w:t>Despacho de Abogados SHION</w:t>
            </w:r>
            <w:bookmarkEnd w:id="1"/>
          </w:p>
        </w:tc>
      </w:tr>
      <w:tr w:rsidR="006E33C2" w:rsidRPr="008C2396" w14:paraId="722F62D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6BA7955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ACD547F" w14:textId="2CC51C19" w:rsidR="006E33C2" w:rsidRPr="008C2396" w:rsidRDefault="001B420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bookmarkStart w:id="2" w:name="_Hlk117120389"/>
            <w:r>
              <w:rPr>
                <w:rFonts w:ascii="Arial" w:hAnsi="Arial" w:cs="Arial"/>
                <w:color w:val="A6A6A6"/>
                <w:sz w:val="22"/>
                <w:szCs w:val="22"/>
              </w:rPr>
              <w:t>Freddy C. Coaricona</w:t>
            </w:r>
            <w:bookmarkEnd w:id="2"/>
          </w:p>
        </w:tc>
      </w:tr>
    </w:tbl>
    <w:p w14:paraId="1EEF3EED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3" w:name="_Toc532221775"/>
    </w:p>
    <w:p w14:paraId="5B4DD0C1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3"/>
    </w:p>
    <w:p w14:paraId="534E60F7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B45FB61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00EAD04E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0EB95D9C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56C9972C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C7FC136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7A998AD9" w14:textId="77777777" w:rsidR="00D63182" w:rsidRDefault="00D63182" w:rsidP="00D63182">
            <w:pPr>
              <w:pStyle w:val="Prrafodelista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E01EEB4" w14:textId="438C5B5B" w:rsidR="000D458D" w:rsidRDefault="005B7BCB" w:rsidP="005B7BC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Automatizar demandas de sus clientes mediante una página web.</w:t>
            </w:r>
          </w:p>
          <w:p w14:paraId="3488C99C" w14:textId="77777777" w:rsidR="005B7BCB" w:rsidRDefault="005B7BCB" w:rsidP="005B7BC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Llenado de un formulario argumentando su caso y al momento de llenarlo mandar a un proceso de pago.</w:t>
            </w:r>
          </w:p>
          <w:p w14:paraId="7F7F3D4B" w14:textId="300D4F54" w:rsidR="005B7BCB" w:rsidRDefault="005B7BCB" w:rsidP="005B7BC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Posibilidad de creación de una cuenta para poder visualizar el seguimiento de su caso.</w:t>
            </w:r>
          </w:p>
          <w:p w14:paraId="7615CCF7" w14:textId="3F0EA644" w:rsidR="005B7BCB" w:rsidRDefault="005B7BCB" w:rsidP="005B7BC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recibe notificación de demanda la cual estará en formato Word y será llenada con datos del formulario.</w:t>
            </w:r>
          </w:p>
          <w:p w14:paraId="4BDED659" w14:textId="77777777" w:rsidR="005B7BCB" w:rsidRDefault="005B7BCB" w:rsidP="005B7BC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Dashboard para el administrador y visualización de ingresos.</w:t>
            </w:r>
          </w:p>
          <w:p w14:paraId="4285FFC5" w14:textId="77777777" w:rsidR="005B7BCB" w:rsidRDefault="005B7BCB" w:rsidP="005B7BC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Actualización del caso donde el administrador puede incluir comentarios.</w:t>
            </w:r>
          </w:p>
          <w:p w14:paraId="63C403A5" w14:textId="77777777" w:rsidR="00D63182" w:rsidRDefault="005B7BCB" w:rsidP="005B7BC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Notificación </w:t>
            </w:r>
            <w:r w:rsidR="00D63182">
              <w:rPr>
                <w:rFonts w:ascii="Arial" w:hAnsi="Arial" w:cs="Arial"/>
                <w:color w:val="A6A6A6"/>
                <w:sz w:val="22"/>
                <w:szCs w:val="22"/>
              </w:rPr>
              <w:t xml:space="preserve">de avances del proceso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al usuario</w:t>
            </w:r>
            <w:r w:rsidR="00D63182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1E6D832" w14:textId="65DD6C74" w:rsidR="00D63182" w:rsidRDefault="00D63182" w:rsidP="005B7BC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Página responsive (ver desde un celular).</w:t>
            </w:r>
          </w:p>
          <w:p w14:paraId="4EDEE05D" w14:textId="77777777" w:rsidR="005B7BCB" w:rsidRDefault="00D63182" w:rsidP="005B7BCB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Colores de preferencia: Azul marino y blanco.</w:t>
            </w:r>
            <w:r w:rsidR="005B7BCB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21134D0D" w14:textId="6F70A10A" w:rsidR="00D63182" w:rsidRPr="005B7BCB" w:rsidRDefault="00D63182" w:rsidP="00D63182">
            <w:pPr>
              <w:pStyle w:val="Prrafodelista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54294" w:rsidRPr="008C2396" w14:paraId="257DFD48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4C243E7C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26B0BDDC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6D578B6E" w14:textId="77777777" w:rsidR="00D63182" w:rsidRDefault="00D63182" w:rsidP="00D63182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E56D25F" w14:textId="026A5004" w:rsidR="00D63182" w:rsidRDefault="00D63182" w:rsidP="00D63182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63182">
              <w:rPr>
                <w:rFonts w:ascii="Arial" w:hAnsi="Arial" w:cs="Arial"/>
                <w:color w:val="A6A6A6"/>
                <w:sz w:val="22"/>
                <w:szCs w:val="22"/>
              </w:rPr>
              <w:t xml:space="preserve">Solicitud de una página web responsive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preferencia a los colores azul marino y blanco </w:t>
            </w:r>
            <w:r w:rsidRPr="00D63182">
              <w:rPr>
                <w:rFonts w:ascii="Arial" w:hAnsi="Arial" w:cs="Arial"/>
                <w:color w:val="A6A6A6"/>
                <w:sz w:val="22"/>
                <w:szCs w:val="22"/>
              </w:rPr>
              <w:t xml:space="preserve">donde el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usuario podrá crear una cuenta y llenar un formulario para una demanda la cual será enviada a un proceso de pago, donde el administrador recibirá notificaciones de demanda y tendrá un Dashboard que reflejará sus pagos recibidos, que a la vez podrá enviar actualizaciones del caso y comentarios. El usuario recibirá notificaciones de su caso.</w:t>
            </w:r>
          </w:p>
          <w:p w14:paraId="6FB9AF62" w14:textId="77777777" w:rsidR="00D63182" w:rsidRDefault="00D63182" w:rsidP="00D63182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E677364" w14:textId="77777777" w:rsidR="00554294" w:rsidRDefault="00D63182" w:rsidP="00D63182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usará Frameworks adecuados que beneficien el manejo del usuario y el administrador.</w:t>
            </w:r>
          </w:p>
          <w:p w14:paraId="6D6A6BA6" w14:textId="0B70B89F" w:rsidR="00D63182" w:rsidRPr="008C2396" w:rsidRDefault="00D63182" w:rsidP="00D63182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31C0E9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2667C3EB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5D3CFC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9D71B7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2C44E4EB" w14:textId="6C456C38" w:rsidR="007650F9" w:rsidRPr="008C2396" w:rsidRDefault="0043696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3696F">
        <w:rPr>
          <w:rFonts w:ascii="Arial" w:hAnsi="Arial" w:cs="Arial"/>
          <w:b/>
          <w:bCs/>
          <w:sz w:val="22"/>
          <w:szCs w:val="22"/>
        </w:rPr>
        <w:t>Lic. Andres Fernandez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43696F">
        <w:rPr>
          <w:rFonts w:ascii="Arial" w:hAnsi="Arial" w:cs="Arial"/>
          <w:b/>
          <w:bCs/>
          <w:sz w:val="22"/>
          <w:szCs w:val="22"/>
        </w:rPr>
        <w:t>Freddy C. Coaricona</w:t>
      </w:r>
    </w:p>
    <w:p w14:paraId="6A0ED28D" w14:textId="47206F7B" w:rsidR="00CF1DBE" w:rsidRPr="008C2396" w:rsidRDefault="0043696F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3696F">
        <w:rPr>
          <w:rFonts w:ascii="Arial" w:hAnsi="Arial" w:cs="Arial"/>
          <w:b/>
          <w:bCs/>
          <w:sz w:val="22"/>
          <w:szCs w:val="22"/>
        </w:rPr>
        <w:t>Despacho de Abogados SHION</w:t>
      </w:r>
      <w:r w:rsidR="00115130" w:rsidRPr="008C2396">
        <w:rPr>
          <w:rFonts w:ascii="Arial" w:hAnsi="Arial" w:cs="Arial"/>
          <w:b/>
          <w:bCs/>
          <w:sz w:val="22"/>
          <w:szCs w:val="22"/>
        </w:rPr>
        <w:tab/>
      </w:r>
      <w:r w:rsidR="00115130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="00115130"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55B05A7D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98C637F" w14:textId="77777777" w:rsidR="00933F02" w:rsidRPr="008C2396" w:rsidRDefault="00C758C6" w:rsidP="0050044E">
      <w:pPr>
        <w:pStyle w:val="Ttulo1"/>
        <w:rPr>
          <w:rFonts w:cs="Arial"/>
        </w:rPr>
      </w:pPr>
      <w:bookmarkStart w:id="4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4"/>
      <w:r w:rsidR="00950088" w:rsidRPr="008C2396">
        <w:rPr>
          <w:rFonts w:cs="Arial"/>
        </w:rPr>
        <w:t xml:space="preserve"> </w:t>
      </w:r>
    </w:p>
    <w:p w14:paraId="49D1E32A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3A38F7BA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404AEE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12B6BC4C" w14:textId="42CF12CD" w:rsidR="00752596" w:rsidRPr="008C2396" w:rsidRDefault="0043696F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10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10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07626410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64A572FB" w14:textId="2A0F7968" w:rsidR="00752596" w:rsidRPr="008C2396" w:rsidRDefault="0043696F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10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11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116FFD75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6846DA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E992898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6FE350A1" w14:textId="54551ED3" w:rsidR="00E442EC" w:rsidRPr="008C2396" w:rsidRDefault="009532B0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A6A6A6"/>
                <w:sz w:val="22"/>
                <w:szCs w:val="22"/>
              </w:rPr>
              <w:drawing>
                <wp:inline distT="0" distB="0" distL="0" distR="0" wp14:anchorId="2FA48D91" wp14:editId="4A3A5F1E">
                  <wp:extent cx="5596255" cy="3716867"/>
                  <wp:effectExtent l="0" t="0" r="444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187" cy="372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186BA89A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4B75604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3A9682FF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52FEAEB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906F29F" w14:textId="2FB2AB2F" w:rsidR="008355CE" w:rsidRPr="008C2396" w:rsidRDefault="005030FE" w:rsidP="005030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 los puntos solicitados se cumplirán con todos ellos.</w:t>
            </w:r>
          </w:p>
        </w:tc>
      </w:tr>
      <w:tr w:rsidR="006962B9" w:rsidRPr="008C2396" w14:paraId="428259D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B2C442F" w14:textId="5184AAD3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ceptación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E5E9105" w14:textId="3D2A140A" w:rsidR="005030FE" w:rsidRDefault="005030FE" w:rsidP="005030FE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Responsive desing</w:t>
            </w:r>
          </w:p>
          <w:p w14:paraId="6186170B" w14:textId="62C30332" w:rsidR="005030FE" w:rsidRDefault="005030FE" w:rsidP="005030FE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Seguridad y respaldo de datos</w:t>
            </w:r>
          </w:p>
          <w:p w14:paraId="702ED97C" w14:textId="77777777" w:rsidR="005030FE" w:rsidRDefault="005030FE" w:rsidP="005030FE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Posibilidad de actualización de datos</w:t>
            </w:r>
          </w:p>
          <w:p w14:paraId="4735FE24" w14:textId="77777777" w:rsidR="005030FE" w:rsidRDefault="005030FE" w:rsidP="005030FE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Posibilidad de agendar consultas</w:t>
            </w:r>
          </w:p>
          <w:p w14:paraId="2C4086DB" w14:textId="6F170FB8" w:rsidR="006962B9" w:rsidRPr="008C2396" w:rsidRDefault="005030FE" w:rsidP="005030FE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030FE">
              <w:rPr>
                <w:rFonts w:ascii="Arial" w:hAnsi="Arial" w:cs="Arial"/>
                <w:color w:val="A6A6A6"/>
                <w:sz w:val="22"/>
                <w:szCs w:val="22"/>
              </w:rPr>
              <w:t>Si el caso fue exitoso posibilidad de dar una remuneración extra para el administrador.</w:t>
            </w:r>
          </w:p>
        </w:tc>
      </w:tr>
      <w:tr w:rsidR="00D51922" w:rsidRPr="008C2396" w14:paraId="036C8BD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DBDAEF4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0ED874F" w14:textId="39BABB14" w:rsidR="00D51922" w:rsidRPr="008C2396" w:rsidRDefault="005030FE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Se utilizará un sistema que permita el respaldo de datos a 10 años de la conclusión de un caso o en caso de dar de baja a la pagina.</w:t>
            </w:r>
          </w:p>
        </w:tc>
      </w:tr>
      <w:tr w:rsidR="006962B9" w:rsidRPr="008C2396" w14:paraId="68FDF08B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63C612F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2"/>
              <w:gridCol w:w="3729"/>
            </w:tblGrid>
            <w:tr w:rsidR="009E3047" w:rsidRPr="008C2396" w14:paraId="53960A50" w14:textId="77777777" w:rsidTr="00287554">
              <w:tc>
                <w:tcPr>
                  <w:tcW w:w="0" w:type="auto"/>
                  <w:shd w:val="clear" w:color="auto" w:fill="A6A6A6"/>
                </w:tcPr>
                <w:p w14:paraId="056931E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FAB242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9E3047" w:rsidRPr="008C2396" w14:paraId="48B9DDB6" w14:textId="77777777" w:rsidTr="00287554">
              <w:tc>
                <w:tcPr>
                  <w:tcW w:w="0" w:type="auto"/>
                  <w:shd w:val="clear" w:color="auto" w:fill="auto"/>
                </w:tcPr>
                <w:p w14:paraId="3E16705C" w14:textId="09622A30" w:rsidR="00F0451E" w:rsidRPr="008C2396" w:rsidRDefault="0098096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Juan / Dev UI/UX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DE15654" w14:textId="527F792A" w:rsidR="00311F0C" w:rsidRPr="008C2396" w:rsidRDefault="0098096E" w:rsidP="009809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Diseña inicial de la página</w:t>
                  </w:r>
                </w:p>
              </w:tc>
            </w:tr>
            <w:tr w:rsidR="009E3047" w:rsidRPr="008C2396" w14:paraId="5DB2256A" w14:textId="77777777" w:rsidTr="00287554">
              <w:tc>
                <w:tcPr>
                  <w:tcW w:w="0" w:type="auto"/>
                  <w:shd w:val="clear" w:color="auto" w:fill="auto"/>
                </w:tcPr>
                <w:p w14:paraId="1D7B5913" w14:textId="6DD25B3E" w:rsidR="00F0451E" w:rsidRPr="008C2396" w:rsidRDefault="0098096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Pedro / Dev Desarrollo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014EC18" w14:textId="712675AB" w:rsidR="00F0451E" w:rsidRPr="008C2396" w:rsidRDefault="0098096E" w:rsidP="009809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Desarrolla tanto el FrontEnd y BackEnd</w:t>
                  </w:r>
                  <w:r w:rsidR="009B6A0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E3047" w:rsidRPr="0098096E" w14:paraId="6086A3A7" w14:textId="77777777" w:rsidTr="00287554">
              <w:tc>
                <w:tcPr>
                  <w:tcW w:w="0" w:type="auto"/>
                  <w:shd w:val="clear" w:color="auto" w:fill="auto"/>
                </w:tcPr>
                <w:p w14:paraId="16524567" w14:textId="0CEF4AEF" w:rsidR="00F0451E" w:rsidRPr="008C2396" w:rsidRDefault="0098096E" w:rsidP="0098096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Sergio / </w:t>
                  </w:r>
                  <w:r w:rsidR="005030FE">
                    <w:rPr>
                      <w:rFonts w:ascii="Arial" w:hAnsi="Arial" w:cs="Arial"/>
                      <w:sz w:val="20"/>
                      <w:szCs w:val="20"/>
                    </w:rPr>
                    <w:t>Dev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Integraci</w:t>
                  </w:r>
                  <w:r w:rsidR="009E3047">
                    <w:rPr>
                      <w:rFonts w:ascii="Arial" w:hAnsi="Arial" w:cs="Arial"/>
                      <w:sz w:val="20"/>
                      <w:szCs w:val="20"/>
                    </w:rPr>
                    <w:t>ón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3D377D" w14:textId="024AB611" w:rsidR="00F0451E" w:rsidRPr="0098096E" w:rsidRDefault="0098096E" w:rsidP="0098096E">
                  <w:pPr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  <w:r w:rsidRPr="0098096E"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Une el FrontEnd y BackEnd</w:t>
                  </w:r>
                </w:p>
              </w:tc>
            </w:tr>
            <w:tr w:rsidR="0098096E" w:rsidRPr="0098096E" w14:paraId="10C56409" w14:textId="77777777" w:rsidTr="00287554">
              <w:tc>
                <w:tcPr>
                  <w:tcW w:w="0" w:type="auto"/>
                  <w:shd w:val="clear" w:color="auto" w:fill="auto"/>
                </w:tcPr>
                <w:p w14:paraId="0704ED39" w14:textId="017853B5" w:rsidR="0098096E" w:rsidRDefault="009B6A0D" w:rsidP="0098096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Rodo / Dev Security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30D5010" w14:textId="2CE56A3B" w:rsidR="0098096E" w:rsidRPr="0098096E" w:rsidRDefault="009E3047" w:rsidP="0098096E">
                  <w:pPr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R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ealiza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 xml:space="preserve"> y </w:t>
                  </w:r>
                  <w:r w:rsidR="009B6A0D"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 xml:space="preserve">Analiza el testing </w:t>
                  </w:r>
                </w:p>
              </w:tc>
            </w:tr>
          </w:tbl>
          <w:p w14:paraId="28413794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76360C63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71020525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3C23C52" w14:textId="424DAF9F" w:rsidR="009B6A0D" w:rsidRPr="009B6A0D" w:rsidRDefault="009B6A0D" w:rsidP="009B6A0D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Pago inicial del 10% </w:t>
            </w:r>
          </w:p>
          <w:p w14:paraId="12D9BAF0" w14:textId="77777777" w:rsidR="009B6A0D" w:rsidRDefault="009B6A0D" w:rsidP="009B6A0D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Casos de prueba</w:t>
            </w:r>
          </w:p>
          <w:p w14:paraId="2415DFC3" w14:textId="11849073" w:rsidR="009B6A0D" w:rsidRPr="009B6A0D" w:rsidRDefault="009B6A0D" w:rsidP="009B6A0D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Demandas tipo genéricas</w:t>
            </w:r>
          </w:p>
        </w:tc>
      </w:tr>
      <w:tr w:rsidR="00406976" w:rsidRPr="008C2396" w14:paraId="2D01683C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28615EC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D03BE33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3A47E99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9985C7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9B6A0D">
              <w:rPr>
                <w:rFonts w:ascii="Arial" w:hAnsi="Arial" w:cs="Arial"/>
                <w:sz w:val="22"/>
                <w:szCs w:val="22"/>
                <w:highlight w:val="green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4"/>
            <w:r w:rsidR="004D5E96" w:rsidRPr="009B6A0D">
              <w:rPr>
                <w:rFonts w:ascii="Arial" w:hAnsi="Arial" w:cs="Arial"/>
                <w:sz w:val="22"/>
                <w:szCs w:val="22"/>
                <w:highlight w:val="green"/>
              </w:rPr>
              <w:instrText xml:space="preserve"> FORMCHECKBOX </w:instrText>
            </w:r>
            <w:r w:rsidR="00000000" w:rsidRPr="009B6A0D">
              <w:rPr>
                <w:rFonts w:ascii="Arial" w:hAnsi="Arial" w:cs="Arial"/>
                <w:sz w:val="22"/>
                <w:szCs w:val="22"/>
                <w:highlight w:val="green"/>
              </w:rPr>
            </w:r>
            <w:r w:rsidR="00000000" w:rsidRPr="009B6A0D">
              <w:rPr>
                <w:rFonts w:ascii="Arial" w:hAnsi="Arial" w:cs="Arial"/>
                <w:sz w:val="22"/>
                <w:szCs w:val="22"/>
                <w:highlight w:val="green"/>
              </w:rPr>
              <w:fldChar w:fldCharType="separate"/>
            </w:r>
            <w:r w:rsidR="004D5E96" w:rsidRPr="009B6A0D">
              <w:rPr>
                <w:rFonts w:ascii="Arial" w:hAnsi="Arial" w:cs="Arial"/>
                <w:sz w:val="22"/>
                <w:szCs w:val="22"/>
                <w:highlight w:val="green"/>
              </w:rPr>
              <w:fldChar w:fldCharType="end"/>
            </w:r>
            <w:bookmarkEnd w:id="8"/>
            <w:r w:rsidR="004D5E96" w:rsidRPr="009B6A0D">
              <w:rPr>
                <w:rFonts w:ascii="Arial" w:hAnsi="Arial" w:cs="Arial"/>
                <w:sz w:val="22"/>
                <w:szCs w:val="22"/>
                <w:highlight w:val="green"/>
              </w:rPr>
              <w:t xml:space="preserve"> Servicio Web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14:paraId="64AE0718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5321D4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27456A07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4A06D70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2A08A08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803805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95F318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3FC743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4703503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52895C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9B6A0D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My</w:t>
            </w:r>
            <w:r w:rsidRPr="009B6A0D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SQL</w:t>
            </w:r>
          </w:p>
          <w:p w14:paraId="6107110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724ADD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5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052E778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2ABA4F8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DE4A9C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8519EB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E42BC8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1467B9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8009B9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5D9EC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4B32A89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993504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37BB7E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C4A88A8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69854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152AAC0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115EA4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0C94A9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253F1717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6A0D">
              <w:rPr>
                <w:rFonts w:ascii="Arial" w:hAnsi="Arial" w:cs="Arial"/>
                <w:sz w:val="22"/>
                <w:szCs w:val="22"/>
                <w:highlight w:val="green"/>
              </w:rPr>
              <w:t>JavaScript</w:t>
            </w:r>
          </w:p>
          <w:p w14:paraId="0065827C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514B7A34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79C0EB5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8ED1A9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B2298E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94FD12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617576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7FDD0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C4F6FF8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E8764C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0868142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179C74C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7DF9BC7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1BDA2DD5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1C1CFC0E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126AE184" w14:textId="77777777" w:rsidTr="0031230D">
        <w:tc>
          <w:tcPr>
            <w:tcW w:w="4112" w:type="dxa"/>
            <w:shd w:val="clear" w:color="auto" w:fill="A6A6A6"/>
          </w:tcPr>
          <w:p w14:paraId="1EFE56F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E5C00B4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A93B63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FC2E22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2E0D4D02" w14:textId="77777777" w:rsidTr="0031230D">
        <w:tc>
          <w:tcPr>
            <w:tcW w:w="4112" w:type="dxa"/>
            <w:shd w:val="clear" w:color="auto" w:fill="auto"/>
          </w:tcPr>
          <w:p w14:paraId="295A3549" w14:textId="5A7FE215" w:rsidR="008B73D8" w:rsidRPr="008C2396" w:rsidRDefault="0061433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Juan Monte</w:t>
            </w:r>
          </w:p>
        </w:tc>
        <w:tc>
          <w:tcPr>
            <w:tcW w:w="2551" w:type="dxa"/>
            <w:shd w:val="clear" w:color="auto" w:fill="auto"/>
          </w:tcPr>
          <w:p w14:paraId="04BAEB12" w14:textId="5A13AAFA" w:rsidR="008B73D8" w:rsidRPr="008C2396" w:rsidRDefault="0061433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UI/UX</w:t>
            </w:r>
          </w:p>
        </w:tc>
        <w:tc>
          <w:tcPr>
            <w:tcW w:w="1316" w:type="dxa"/>
            <w:shd w:val="clear" w:color="auto" w:fill="auto"/>
          </w:tcPr>
          <w:p w14:paraId="11D8B1D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12B1D3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BD7A66B" w14:textId="77777777" w:rsidTr="0031230D">
        <w:tc>
          <w:tcPr>
            <w:tcW w:w="4112" w:type="dxa"/>
            <w:shd w:val="clear" w:color="auto" w:fill="auto"/>
          </w:tcPr>
          <w:p w14:paraId="4F5000C5" w14:textId="07250977" w:rsidR="008B73D8" w:rsidRPr="008C2396" w:rsidRDefault="0061433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Pedro Sanchez</w:t>
            </w:r>
          </w:p>
        </w:tc>
        <w:tc>
          <w:tcPr>
            <w:tcW w:w="2551" w:type="dxa"/>
            <w:shd w:val="clear" w:color="auto" w:fill="auto"/>
          </w:tcPr>
          <w:p w14:paraId="4B3A6480" w14:textId="0DC0E8EA" w:rsidR="008B73D8" w:rsidRPr="008C2396" w:rsidRDefault="0061433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Desarrollo</w:t>
            </w:r>
          </w:p>
        </w:tc>
        <w:tc>
          <w:tcPr>
            <w:tcW w:w="1316" w:type="dxa"/>
            <w:shd w:val="clear" w:color="auto" w:fill="auto"/>
          </w:tcPr>
          <w:p w14:paraId="1A2E61A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0655E1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351B604" w14:textId="77777777" w:rsidTr="0031230D">
        <w:tc>
          <w:tcPr>
            <w:tcW w:w="4112" w:type="dxa"/>
            <w:shd w:val="clear" w:color="auto" w:fill="auto"/>
          </w:tcPr>
          <w:p w14:paraId="2B183FB3" w14:textId="7A89CA1A" w:rsidR="008B73D8" w:rsidRPr="008C2396" w:rsidRDefault="0061433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Sergio Mendez</w:t>
            </w:r>
          </w:p>
        </w:tc>
        <w:tc>
          <w:tcPr>
            <w:tcW w:w="2551" w:type="dxa"/>
            <w:shd w:val="clear" w:color="auto" w:fill="auto"/>
          </w:tcPr>
          <w:p w14:paraId="5C507C4F" w14:textId="113F317C" w:rsidR="008B73D8" w:rsidRPr="008C2396" w:rsidRDefault="0061433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Integración</w:t>
            </w:r>
          </w:p>
        </w:tc>
        <w:tc>
          <w:tcPr>
            <w:tcW w:w="1316" w:type="dxa"/>
            <w:shd w:val="clear" w:color="auto" w:fill="auto"/>
          </w:tcPr>
          <w:p w14:paraId="16BDCB1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A2472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59045D0" w14:textId="77777777" w:rsidTr="0031230D">
        <w:tc>
          <w:tcPr>
            <w:tcW w:w="4112" w:type="dxa"/>
            <w:shd w:val="clear" w:color="auto" w:fill="auto"/>
          </w:tcPr>
          <w:p w14:paraId="60C081A1" w14:textId="543630A2" w:rsidR="008B73D8" w:rsidRPr="008C2396" w:rsidRDefault="0061433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Rodo Martinez </w:t>
            </w:r>
          </w:p>
        </w:tc>
        <w:tc>
          <w:tcPr>
            <w:tcW w:w="2551" w:type="dxa"/>
            <w:shd w:val="clear" w:color="auto" w:fill="auto"/>
          </w:tcPr>
          <w:p w14:paraId="5439F6F2" w14:textId="376BCE7C" w:rsidR="008B73D8" w:rsidRPr="008C2396" w:rsidRDefault="0061433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Security</w:t>
            </w:r>
          </w:p>
        </w:tc>
        <w:tc>
          <w:tcPr>
            <w:tcW w:w="1316" w:type="dxa"/>
            <w:shd w:val="clear" w:color="auto" w:fill="auto"/>
          </w:tcPr>
          <w:p w14:paraId="4EC38C9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EF62FB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570DEEF" w14:textId="77777777" w:rsidTr="0031230D">
        <w:tc>
          <w:tcPr>
            <w:tcW w:w="4112" w:type="dxa"/>
            <w:shd w:val="clear" w:color="auto" w:fill="auto"/>
          </w:tcPr>
          <w:p w14:paraId="0AD2EBF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8B4484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74610A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F8D0D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DD52F42" w14:textId="77777777" w:rsidTr="0031230D">
        <w:tc>
          <w:tcPr>
            <w:tcW w:w="4112" w:type="dxa"/>
            <w:shd w:val="clear" w:color="auto" w:fill="auto"/>
          </w:tcPr>
          <w:p w14:paraId="3625696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448F0C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D48E44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06A01D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682B984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5013BBD1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73"/>
        <w:gridCol w:w="384"/>
        <w:gridCol w:w="1073"/>
        <w:gridCol w:w="1460"/>
        <w:gridCol w:w="126"/>
        <w:gridCol w:w="1318"/>
        <w:gridCol w:w="1318"/>
        <w:gridCol w:w="415"/>
        <w:gridCol w:w="2222"/>
      </w:tblGrid>
      <w:tr w:rsidR="000E42E9" w:rsidRPr="008C2396" w14:paraId="4AA2D815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201929FA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06C28A0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505F3C92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70A37A97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4D666DE2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44886C0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33BEDB41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6D9253C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21A53A4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5ABABEF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493C0003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1DD9527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353DCE9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1F2A45A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0551BD3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BEE20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95A4C6B" w14:textId="1928DD1E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83276EB" w14:textId="10451EFE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UX/UI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308EB3E" w14:textId="25C03B22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 UX/UI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28356325" w14:textId="25AEF991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10/10/2022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3295012" w14:textId="1E46A0B2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13/10/2022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2F17CE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A27480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BD537F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DD09354" w14:textId="70F56A9D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5B0C63C" w14:textId="5088EE55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FrontEnd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9B1BD48" w14:textId="0F33457A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 Desarrollo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2B74E46" w14:textId="00ABB34C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/10/2022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D42821D" w14:textId="7C42E920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/10/2022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B864C3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7E4979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00311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0B5F27D" w14:textId="3662F156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F247FC6" w14:textId="485CFD1A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BackEnd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646AB04" w14:textId="3AA33D6A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 Desarrollo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201B9B5C" w14:textId="09C9B608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  <w:r w:rsidR="004254E1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/10/2022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E23E945" w14:textId="760AA95B" w:rsidR="001E1737" w:rsidRPr="008C2396" w:rsidRDefault="004254E1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31</w:t>
            </w:r>
            <w:r w:rsidR="009E3047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/10/2022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2B8D58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50D889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98B69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8A1181F" w14:textId="4A3F5707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Integración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7271443" w14:textId="3C068C2F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Une el FrontEnd y BackEnd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1410E42" w14:textId="217ACE92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 Integración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57CCAB21" w14:textId="5B05052A" w:rsidR="001E1737" w:rsidRPr="008C2396" w:rsidRDefault="004254E1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  <w:r w:rsidR="009E3047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/1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  <w:r w:rsidR="009E3047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1CDF0D2" w14:textId="6C2DAA03" w:rsidR="001E1737" w:rsidRPr="008C2396" w:rsidRDefault="004254E1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  <w:r w:rsidR="009E3047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/1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  <w:r w:rsidR="009E3047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49C8E5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9EBA84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33D81F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9AF9F4D" w14:textId="34B1F32A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Testing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17EF3C9" w14:textId="738F832E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Realiza el Testing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E5B434E" w14:textId="18211817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 Security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3E31E6A5" w14:textId="67D70DAE" w:rsidR="001E1737" w:rsidRPr="008C2396" w:rsidRDefault="004254E1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  <w:r w:rsidR="009E3047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/1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  <w:r w:rsidR="009E3047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B6A2395" w14:textId="1BDD11D7" w:rsidR="001E1737" w:rsidRPr="008C2396" w:rsidRDefault="009E304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10/1</w:t>
            </w:r>
            <w:r w:rsidR="004254E1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1E3C43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CCC562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0A3A95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1A58BD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6F260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B7CD87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F89E0F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7884E5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332BEB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04DCEB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6126C9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BDD975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F03589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E6B7CD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CA11CF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BE1404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B6B594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4FCD0042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3FF2F78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214E41A9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068FD2E0" w14:textId="3ABFC1D2" w:rsidR="00B66554" w:rsidRPr="008C2396" w:rsidRDefault="00153BD8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5E49CA3" wp14:editId="01B2930B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98842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5B0D1E3F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239C404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D219C35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D724D0F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05030DF2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13C312F1" w14:textId="77777777" w:rsidTr="0031230D">
        <w:tc>
          <w:tcPr>
            <w:tcW w:w="4112" w:type="dxa"/>
            <w:shd w:val="clear" w:color="auto" w:fill="A6A6A6"/>
          </w:tcPr>
          <w:p w14:paraId="613ABA0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25008D52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13A3B4A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20137B6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614333" w:rsidRPr="008C2396" w14:paraId="358FDED5" w14:textId="77777777" w:rsidTr="0031230D">
        <w:tc>
          <w:tcPr>
            <w:tcW w:w="4112" w:type="dxa"/>
            <w:shd w:val="clear" w:color="auto" w:fill="auto"/>
          </w:tcPr>
          <w:p w14:paraId="3DBA6884" w14:textId="7E477F22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Juan Monte</w:t>
            </w:r>
          </w:p>
        </w:tc>
        <w:tc>
          <w:tcPr>
            <w:tcW w:w="2551" w:type="dxa"/>
            <w:shd w:val="clear" w:color="auto" w:fill="auto"/>
          </w:tcPr>
          <w:p w14:paraId="334855F0" w14:textId="17E53351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UI/UX</w:t>
            </w:r>
          </w:p>
        </w:tc>
        <w:tc>
          <w:tcPr>
            <w:tcW w:w="1316" w:type="dxa"/>
            <w:shd w:val="clear" w:color="auto" w:fill="auto"/>
          </w:tcPr>
          <w:p w14:paraId="7915A4B0" w14:textId="77777777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E5BDF3C" w14:textId="77777777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14333" w:rsidRPr="008C2396" w14:paraId="5A881E8F" w14:textId="77777777" w:rsidTr="0031230D">
        <w:tc>
          <w:tcPr>
            <w:tcW w:w="4112" w:type="dxa"/>
            <w:shd w:val="clear" w:color="auto" w:fill="auto"/>
          </w:tcPr>
          <w:p w14:paraId="6B6469A4" w14:textId="4EEE568F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Pedro Sanchez</w:t>
            </w:r>
          </w:p>
        </w:tc>
        <w:tc>
          <w:tcPr>
            <w:tcW w:w="2551" w:type="dxa"/>
            <w:shd w:val="clear" w:color="auto" w:fill="auto"/>
          </w:tcPr>
          <w:p w14:paraId="0635B7BC" w14:textId="287B8544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Desarrollo</w:t>
            </w:r>
          </w:p>
        </w:tc>
        <w:tc>
          <w:tcPr>
            <w:tcW w:w="1316" w:type="dxa"/>
            <w:shd w:val="clear" w:color="auto" w:fill="auto"/>
          </w:tcPr>
          <w:p w14:paraId="55D66436" w14:textId="77777777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CCF5F4F" w14:textId="77777777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14333" w:rsidRPr="008C2396" w14:paraId="153FECF7" w14:textId="77777777" w:rsidTr="0031230D">
        <w:tc>
          <w:tcPr>
            <w:tcW w:w="4112" w:type="dxa"/>
            <w:shd w:val="clear" w:color="auto" w:fill="auto"/>
          </w:tcPr>
          <w:p w14:paraId="33092B04" w14:textId="25B448F6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Sergio Mendez</w:t>
            </w:r>
          </w:p>
        </w:tc>
        <w:tc>
          <w:tcPr>
            <w:tcW w:w="2551" w:type="dxa"/>
            <w:shd w:val="clear" w:color="auto" w:fill="auto"/>
          </w:tcPr>
          <w:p w14:paraId="01C414D8" w14:textId="105FD53E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Integración</w:t>
            </w:r>
          </w:p>
        </w:tc>
        <w:tc>
          <w:tcPr>
            <w:tcW w:w="1316" w:type="dxa"/>
            <w:shd w:val="clear" w:color="auto" w:fill="auto"/>
          </w:tcPr>
          <w:p w14:paraId="5A605485" w14:textId="77777777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97590C" w14:textId="77777777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14333" w:rsidRPr="008C2396" w14:paraId="79D54EFE" w14:textId="77777777" w:rsidTr="0031230D">
        <w:tc>
          <w:tcPr>
            <w:tcW w:w="4112" w:type="dxa"/>
            <w:shd w:val="clear" w:color="auto" w:fill="auto"/>
          </w:tcPr>
          <w:p w14:paraId="50727DC5" w14:textId="47847720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Rodo Martinez </w:t>
            </w:r>
          </w:p>
        </w:tc>
        <w:tc>
          <w:tcPr>
            <w:tcW w:w="2551" w:type="dxa"/>
            <w:shd w:val="clear" w:color="auto" w:fill="auto"/>
          </w:tcPr>
          <w:p w14:paraId="534FD7B1" w14:textId="3FDAEB07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Security</w:t>
            </w:r>
          </w:p>
        </w:tc>
        <w:tc>
          <w:tcPr>
            <w:tcW w:w="1316" w:type="dxa"/>
            <w:shd w:val="clear" w:color="auto" w:fill="auto"/>
          </w:tcPr>
          <w:p w14:paraId="39127512" w14:textId="77777777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422103A" w14:textId="77777777" w:rsidR="00614333" w:rsidRPr="008C2396" w:rsidRDefault="00614333" w:rsidP="00614333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5CAFCCA" w14:textId="77777777" w:rsidTr="0031230D">
        <w:tc>
          <w:tcPr>
            <w:tcW w:w="4112" w:type="dxa"/>
            <w:shd w:val="clear" w:color="auto" w:fill="auto"/>
          </w:tcPr>
          <w:p w14:paraId="074462E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5922E4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0619C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917EC2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3415D3A" w14:textId="77777777" w:rsidTr="0031230D">
        <w:tc>
          <w:tcPr>
            <w:tcW w:w="4112" w:type="dxa"/>
            <w:shd w:val="clear" w:color="auto" w:fill="auto"/>
          </w:tcPr>
          <w:p w14:paraId="6750B7C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EA865A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D508F4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694BDC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A23D0F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40D2AC2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82E4B2A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306594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59CF76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1CB093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A29E8C3" w14:textId="77777777" w:rsidR="001A2265" w:rsidRPr="00392101" w:rsidRDefault="001A2265" w:rsidP="00614333">
      <w:pPr>
        <w:rPr>
          <w:rFonts w:ascii="Arial" w:hAnsi="Arial" w:cs="Arial"/>
          <w:b/>
          <w:sz w:val="28"/>
          <w:szCs w:val="28"/>
          <w:u w:val="single"/>
        </w:rPr>
      </w:pPr>
    </w:p>
    <w:p w14:paraId="24D3533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A2B23D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409D86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C09CB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4937DB" w14:textId="77777777" w:rsidR="00D234A2" w:rsidRPr="008C2396" w:rsidRDefault="00740EE6" w:rsidP="00F86C39">
      <w:pPr>
        <w:pStyle w:val="Ttulo1"/>
        <w:rPr>
          <w:rFonts w:cs="Arial"/>
        </w:rPr>
      </w:pPr>
      <w:bookmarkStart w:id="16" w:name="_Toc532221777"/>
      <w:r w:rsidRPr="008C2396">
        <w:rPr>
          <w:rFonts w:cs="Arial"/>
        </w:rPr>
        <w:t>LEVANTAMIENTO DEL REQUERIMIENTO DETALLADO</w:t>
      </w:r>
      <w:bookmarkEnd w:id="16"/>
    </w:p>
    <w:p w14:paraId="33F08D73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2E6F33CB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7FADD81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B22C35E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54CF7E8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B470C2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FAAC188" w14:textId="14104491" w:rsidR="005D0764" w:rsidRPr="008C2396" w:rsidRDefault="00B67C8A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1777700001</w:t>
            </w:r>
          </w:p>
        </w:tc>
      </w:tr>
      <w:tr w:rsidR="005D0764" w:rsidRPr="008C2396" w14:paraId="1CF9183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73618A0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15B7736" w14:textId="1357CB16" w:rsidR="005D0764" w:rsidRPr="008C2396" w:rsidRDefault="00B67C8A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Demanda de daños y perjuicios</w:t>
            </w:r>
          </w:p>
        </w:tc>
      </w:tr>
      <w:tr w:rsidR="005D0764" w:rsidRPr="008C2396" w14:paraId="37B8EB24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B23391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1522742" w14:textId="3587712B" w:rsidR="005D0764" w:rsidRPr="008C2396" w:rsidRDefault="00B67C8A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15</w:t>
            </w:r>
            <w:r w:rsidR="005D0764"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12</w:t>
            </w:r>
            <w:r w:rsidR="005D0764"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5D0764" w:rsidRPr="008C2396" w14:paraId="792DC5F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C21879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D5B7895" w14:textId="23AB512B" w:rsidR="005D0764" w:rsidRPr="008C2396" w:rsidRDefault="00B67C8A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</w:t>
            </w:r>
          </w:p>
        </w:tc>
      </w:tr>
      <w:tr w:rsidR="00137683" w:rsidRPr="008C2396" w14:paraId="51F514B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C108CC3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5CA5489B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6364FEF" w14:textId="05D0D1AE" w:rsidR="00137683" w:rsidRPr="008C2396" w:rsidRDefault="00B67C8A" w:rsidP="00B67C8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Quiero registrarme y llenar el formulario para iniciar la demanda, tengo la posibilidad de pagar esperando a que me llegue notificaciones del desarrollo de la demanda dándome un tiempo estimado de finalización de la demanda</w:t>
            </w:r>
          </w:p>
        </w:tc>
      </w:tr>
      <w:tr w:rsidR="00AE4D25" w:rsidRPr="008C2396" w14:paraId="525D5E1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BDF58C5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F7D28EA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B9E6286" w14:textId="078ED4D6" w:rsidR="00AE4D25" w:rsidRPr="008C2396" w:rsidRDefault="00B67C8A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 la finalidad de tener una idea del precio y tiempo requerido para una comparación si en caso no se acude a la pagina web</w:t>
            </w:r>
          </w:p>
          <w:p w14:paraId="263662E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79DF8868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F974930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7E589C3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F80F30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60F8D12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47D7F91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D93BDD0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133E8F5D" w14:textId="77777777" w:rsidTr="00CE7C81">
        <w:trPr>
          <w:trHeight w:val="1396"/>
        </w:trPr>
        <w:tc>
          <w:tcPr>
            <w:tcW w:w="737" w:type="dxa"/>
            <w:shd w:val="clear" w:color="auto" w:fill="FFFFFF"/>
          </w:tcPr>
          <w:p w14:paraId="4BE2D65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E3F0F82" w14:textId="4E7E2F52" w:rsidR="00B67C8A" w:rsidRDefault="00B67C8A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Ingreso del usuario a la página web</w:t>
            </w:r>
          </w:p>
          <w:p w14:paraId="7EBE4142" w14:textId="2BBDE482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4E739303" w14:textId="6E7BAB96" w:rsidR="00097052" w:rsidRPr="008C2396" w:rsidRDefault="00B67C8A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caso de que quiera iniciar sesión sin haberse registrado antes lance un mensaje de error</w:t>
            </w:r>
            <w:r w:rsidR="00CE7C81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68A507C" w14:textId="6503E370" w:rsidR="00097052" w:rsidRPr="008C2396" w:rsidRDefault="00B67C8A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Cuando el usuario ingresa e intenta iniciar sesión </w:t>
            </w:r>
          </w:p>
        </w:tc>
      </w:tr>
      <w:tr w:rsidR="008512C0" w:rsidRPr="008C2396" w14:paraId="1F410D7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20EA3AC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6A9E2DC" w14:textId="02330CA2" w:rsidR="00C64142" w:rsidRPr="008C2396" w:rsidRDefault="00CE7C8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Control de pago de parte del usuario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1E7108E9" w14:textId="3E0241F7" w:rsidR="00C64142" w:rsidRPr="008C2396" w:rsidRDefault="00CE7C8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 el formulario y no logra llenar la parte de pago por el servicio se lance una notificación de tiempo de espera agotado y vuelva a llenar el formulario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16F9734" w14:textId="56DA7095" w:rsidR="006955B1" w:rsidRPr="008C2396" w:rsidRDefault="00CE7C81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Una vez finalice con el llenado del formulario</w:t>
            </w:r>
          </w:p>
          <w:p w14:paraId="61088772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3BC473C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DAD402E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A83EAEC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51D81AC7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6A88233A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10ABB00E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69057022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5791720F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258DCB8D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4BC6981E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CC6A41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B9112F8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B67C8A" w:rsidRPr="008C2396" w14:paraId="49A31E5E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1D18B9C" w14:textId="5DBC776C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Juan Monte</w:t>
            </w:r>
          </w:p>
        </w:tc>
        <w:tc>
          <w:tcPr>
            <w:tcW w:w="2000" w:type="dxa"/>
            <w:shd w:val="clear" w:color="auto" w:fill="FFFFFF"/>
          </w:tcPr>
          <w:p w14:paraId="5EE59133" w14:textId="223E3FCE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UI/UX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28002DD8" w14:textId="77777777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9EB798F" w14:textId="77777777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67C8A" w:rsidRPr="008C2396" w14:paraId="333D780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1D0D790" w14:textId="492285F2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Pedro Sanchez</w:t>
            </w:r>
          </w:p>
        </w:tc>
        <w:tc>
          <w:tcPr>
            <w:tcW w:w="2000" w:type="dxa"/>
            <w:shd w:val="clear" w:color="auto" w:fill="FFFFFF"/>
          </w:tcPr>
          <w:p w14:paraId="13EA79DF" w14:textId="4C797306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Desarrollo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25520939" w14:textId="77777777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738A5CC" w14:textId="77777777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67C8A" w:rsidRPr="008C2396" w14:paraId="55CEAF24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8315943" w14:textId="6A3E8C69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Sergio Mendez</w:t>
            </w:r>
          </w:p>
        </w:tc>
        <w:tc>
          <w:tcPr>
            <w:tcW w:w="2000" w:type="dxa"/>
            <w:shd w:val="clear" w:color="auto" w:fill="FFFFFF"/>
          </w:tcPr>
          <w:p w14:paraId="783A4131" w14:textId="7C9D932C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Integración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6DE3FD8B" w14:textId="77777777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E82AA5E" w14:textId="77777777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67C8A" w:rsidRPr="008C2396" w14:paraId="7E7B03A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521CD7E" w14:textId="442408ED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Rodo Martinez </w:t>
            </w:r>
          </w:p>
        </w:tc>
        <w:tc>
          <w:tcPr>
            <w:tcW w:w="2000" w:type="dxa"/>
            <w:shd w:val="clear" w:color="auto" w:fill="FFFFFF"/>
          </w:tcPr>
          <w:p w14:paraId="2CD55DAD" w14:textId="3577555F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Security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107775EA" w14:textId="77777777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1F35119" w14:textId="77777777" w:rsidR="00B67C8A" w:rsidRPr="008C2396" w:rsidRDefault="00B67C8A" w:rsidP="00B67C8A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048C449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129F0674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9C7532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ECCDB4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405E95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D6B79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54E83D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0246A0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0038A3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2DA68B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FF07C5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7E01B9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8FF402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C90BD61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BE051B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FD6D8F7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04E54D3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18D501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sectPr w:rsidR="00BC2005" w:rsidSect="00BE71BB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154D" w14:textId="77777777" w:rsidR="006C63C3" w:rsidRDefault="006C63C3" w:rsidP="00DE32EB">
      <w:pPr>
        <w:pStyle w:val="Sangranormal"/>
      </w:pPr>
      <w:r>
        <w:separator/>
      </w:r>
    </w:p>
  </w:endnote>
  <w:endnote w:type="continuationSeparator" w:id="0">
    <w:p w14:paraId="48F2D1AE" w14:textId="77777777" w:rsidR="006C63C3" w:rsidRDefault="006C63C3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DC29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298EE15" w14:textId="77777777" w:rsidTr="00C67CD3">
      <w:trPr>
        <w:trHeight w:val="237"/>
      </w:trPr>
      <w:tc>
        <w:tcPr>
          <w:tcW w:w="1728" w:type="dxa"/>
          <w:vAlign w:val="center"/>
        </w:tcPr>
        <w:p w14:paraId="58A3FB4B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25EC4364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3E21051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590F740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FF282CD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756A00A1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90501" w14:textId="77777777" w:rsidR="006C63C3" w:rsidRDefault="006C63C3" w:rsidP="00DE32EB">
      <w:pPr>
        <w:pStyle w:val="Sangranormal"/>
      </w:pPr>
      <w:r>
        <w:separator/>
      </w:r>
    </w:p>
  </w:footnote>
  <w:footnote w:type="continuationSeparator" w:id="0">
    <w:p w14:paraId="095D72CE" w14:textId="77777777" w:rsidR="006C63C3" w:rsidRDefault="006C63C3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DB7FED1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294DDEB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64124E72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2D584F98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FF24E71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45439F03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6B799DB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C9618D7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0EEBB925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E3804B0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618C28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020CF36F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42A7CD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D03E0A7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48CE4860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2CBB5F52" w14:textId="52B49B3F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1B4207">
            <w:rPr>
              <w:rFonts w:ascii="Arial" w:hAnsi="Arial" w:cs="Arial"/>
              <w:b/>
              <w:sz w:val="16"/>
              <w:szCs w:val="16"/>
            </w:rPr>
            <w:t>10</w:t>
          </w:r>
          <w:r w:rsidR="00D1764B">
            <w:rPr>
              <w:rFonts w:ascii="Arial" w:hAnsi="Arial" w:cs="Arial"/>
              <w:b/>
              <w:sz w:val="16"/>
              <w:szCs w:val="16"/>
            </w:rPr>
            <w:t>/1</w:t>
          </w:r>
          <w:r w:rsidR="001B4207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1B4207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2B449B77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5E39C93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5427AA0"/>
    <w:multiLevelType w:val="hybridMultilevel"/>
    <w:tmpl w:val="2BFEF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70029"/>
    <w:multiLevelType w:val="hybridMultilevel"/>
    <w:tmpl w:val="A95CA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11BE7"/>
    <w:multiLevelType w:val="hybridMultilevel"/>
    <w:tmpl w:val="32728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6991A81"/>
    <w:multiLevelType w:val="hybridMultilevel"/>
    <w:tmpl w:val="05529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657342094">
    <w:abstractNumId w:val="2"/>
  </w:num>
  <w:num w:numId="2" w16cid:durableId="541207836">
    <w:abstractNumId w:val="14"/>
  </w:num>
  <w:num w:numId="3" w16cid:durableId="983585184">
    <w:abstractNumId w:val="21"/>
  </w:num>
  <w:num w:numId="4" w16cid:durableId="1052923120">
    <w:abstractNumId w:val="40"/>
  </w:num>
  <w:num w:numId="5" w16cid:durableId="1112019398">
    <w:abstractNumId w:val="36"/>
  </w:num>
  <w:num w:numId="6" w16cid:durableId="435831901">
    <w:abstractNumId w:val="44"/>
  </w:num>
  <w:num w:numId="7" w16cid:durableId="2038460854">
    <w:abstractNumId w:val="17"/>
  </w:num>
  <w:num w:numId="8" w16cid:durableId="385183343">
    <w:abstractNumId w:val="23"/>
  </w:num>
  <w:num w:numId="9" w16cid:durableId="1443184329">
    <w:abstractNumId w:val="22"/>
  </w:num>
  <w:num w:numId="10" w16cid:durableId="1512456237">
    <w:abstractNumId w:val="33"/>
  </w:num>
  <w:num w:numId="11" w16cid:durableId="1104571961">
    <w:abstractNumId w:val="11"/>
  </w:num>
  <w:num w:numId="12" w16cid:durableId="1331441855">
    <w:abstractNumId w:val="18"/>
  </w:num>
  <w:num w:numId="13" w16cid:durableId="1164510058">
    <w:abstractNumId w:val="27"/>
  </w:num>
  <w:num w:numId="14" w16cid:durableId="676663145">
    <w:abstractNumId w:val="12"/>
  </w:num>
  <w:num w:numId="15" w16cid:durableId="1478573841">
    <w:abstractNumId w:val="13"/>
  </w:num>
  <w:num w:numId="16" w16cid:durableId="816264976">
    <w:abstractNumId w:val="24"/>
  </w:num>
  <w:num w:numId="17" w16cid:durableId="375812503">
    <w:abstractNumId w:val="34"/>
  </w:num>
  <w:num w:numId="18" w16cid:durableId="2095085782">
    <w:abstractNumId w:val="43"/>
  </w:num>
  <w:num w:numId="19" w16cid:durableId="1764373299">
    <w:abstractNumId w:val="39"/>
  </w:num>
  <w:num w:numId="20" w16cid:durableId="1554803322">
    <w:abstractNumId w:val="37"/>
  </w:num>
  <w:num w:numId="21" w16cid:durableId="651251427">
    <w:abstractNumId w:val="45"/>
  </w:num>
  <w:num w:numId="22" w16cid:durableId="317418355">
    <w:abstractNumId w:val="32"/>
  </w:num>
  <w:num w:numId="23" w16cid:durableId="1865094290">
    <w:abstractNumId w:val="29"/>
  </w:num>
  <w:num w:numId="24" w16cid:durableId="1218511421">
    <w:abstractNumId w:val="16"/>
  </w:num>
  <w:num w:numId="25" w16cid:durableId="340357876">
    <w:abstractNumId w:val="28"/>
  </w:num>
  <w:num w:numId="26" w16cid:durableId="1263147815">
    <w:abstractNumId w:val="19"/>
  </w:num>
  <w:num w:numId="27" w16cid:durableId="1726946441">
    <w:abstractNumId w:val="26"/>
  </w:num>
  <w:num w:numId="28" w16cid:durableId="1675300890">
    <w:abstractNumId w:val="41"/>
  </w:num>
  <w:num w:numId="29" w16cid:durableId="1994798486">
    <w:abstractNumId w:val="15"/>
  </w:num>
  <w:num w:numId="30" w16cid:durableId="2014604279">
    <w:abstractNumId w:val="20"/>
  </w:num>
  <w:num w:numId="31" w16cid:durableId="992022218">
    <w:abstractNumId w:val="35"/>
  </w:num>
  <w:num w:numId="32" w16cid:durableId="491485135">
    <w:abstractNumId w:val="25"/>
  </w:num>
  <w:num w:numId="33" w16cid:durableId="866257808">
    <w:abstractNumId w:val="31"/>
  </w:num>
  <w:num w:numId="34" w16cid:durableId="412429977">
    <w:abstractNumId w:val="38"/>
  </w:num>
  <w:num w:numId="35" w16cid:durableId="31421163">
    <w:abstractNumId w:val="42"/>
  </w:num>
  <w:num w:numId="36" w16cid:durableId="1678267819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3BD8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7FC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207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780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2101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4E1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696F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0FE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B7BCB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4333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63C3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B17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2B0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096E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6A0D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047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67C8A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C81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182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13C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267B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7501C"/>
  <w15:chartTrackingRefBased/>
  <w15:docId w15:val="{94D41F6F-87C8-4DF0-93D8-E2EBD693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05:05:01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  <inkml:trace contextRef="#ctx0" brushRef="#br0" timeOffset="344.45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05:04:59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  <inkml:trace contextRef="#ctx0" brushRef="#br0" timeOffset="372.26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05:05:00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170</TotalTime>
  <Pages>8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6666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CARLOMAGNO</cp:lastModifiedBy>
  <cp:revision>5</cp:revision>
  <cp:lastPrinted>2011-07-14T13:53:00Z</cp:lastPrinted>
  <dcterms:created xsi:type="dcterms:W3CDTF">2022-10-19T02:37:00Z</dcterms:created>
  <dcterms:modified xsi:type="dcterms:W3CDTF">2022-10-20T06:51:00Z</dcterms:modified>
</cp:coreProperties>
</file>